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9558D9" w14:textId="45AAB3AD" w:rsidR="001047C3" w:rsidRDefault="001F774F" w:rsidP="001047C3">
      <w:pPr>
        <w:jc w:val="center"/>
        <w:rPr>
          <w:b/>
          <w:sz w:val="28"/>
          <w:szCs w:val="28"/>
        </w:rPr>
      </w:pPr>
      <w:r w:rsidRPr="001047C3">
        <w:rPr>
          <w:b/>
          <w:sz w:val="28"/>
        </w:rPr>
        <w:t xml:space="preserve">CE </w:t>
      </w:r>
      <w:r w:rsidR="00782486" w:rsidRPr="001047C3">
        <w:rPr>
          <w:b/>
          <w:sz w:val="28"/>
        </w:rPr>
        <w:t>88</w:t>
      </w:r>
      <w:r w:rsidR="00B4329F" w:rsidRPr="001047C3">
        <w:rPr>
          <w:b/>
          <w:sz w:val="28"/>
        </w:rPr>
        <w:t xml:space="preserve"> </w:t>
      </w:r>
      <w:r w:rsidR="00337AE2">
        <w:rPr>
          <w:b/>
          <w:sz w:val="28"/>
        </w:rPr>
        <w:t>Final</w:t>
      </w:r>
      <w:r w:rsidR="001047C3">
        <w:rPr>
          <w:sz w:val="28"/>
        </w:rPr>
        <w:t xml:space="preserve">: </w:t>
      </w:r>
      <w:r w:rsidR="001047C3">
        <w:rPr>
          <w:b/>
          <w:sz w:val="28"/>
          <w:szCs w:val="28"/>
        </w:rPr>
        <w:t>Bike Sharing</w:t>
      </w:r>
    </w:p>
    <w:p w14:paraId="4183593A" w14:textId="01535E87" w:rsidR="001047C3" w:rsidRDefault="001047C3" w:rsidP="001047C3">
      <w:pPr>
        <w:jc w:val="both"/>
      </w:pPr>
    </w:p>
    <w:p w14:paraId="60F379FF" w14:textId="646FB45C" w:rsidR="00406B2E" w:rsidRDefault="001047C3" w:rsidP="001047C3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3B1996E4" wp14:editId="28A4607E">
            <wp:simplePos x="0" y="0"/>
            <wp:positionH relativeFrom="column">
              <wp:posOffset>3886200</wp:posOffset>
            </wp:positionH>
            <wp:positionV relativeFrom="paragraph">
              <wp:posOffset>33020</wp:posOffset>
            </wp:positionV>
            <wp:extent cx="1841500" cy="137985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38">
        <w:t xml:space="preserve">In this </w:t>
      </w:r>
      <w:r w:rsidR="002E15A8">
        <w:t>take-home exam</w:t>
      </w:r>
      <w:r w:rsidR="00BB722E">
        <w:t xml:space="preserve"> </w:t>
      </w:r>
      <w:r w:rsidR="00707D38">
        <w:t xml:space="preserve">you will </w:t>
      </w:r>
      <w:r w:rsidR="003304AF">
        <w:t xml:space="preserve">explore the data and </w:t>
      </w:r>
      <w:r w:rsidR="00E94B89">
        <w:t xml:space="preserve">build a </w:t>
      </w:r>
      <w:r w:rsidR="003304AF">
        <w:t xml:space="preserve">forecast </w:t>
      </w:r>
      <w:r w:rsidR="00E94B89">
        <w:t xml:space="preserve">for the </w:t>
      </w:r>
      <w:r w:rsidR="003C4624">
        <w:t xml:space="preserve">total </w:t>
      </w:r>
      <w:r w:rsidR="007C2BF0">
        <w:t xml:space="preserve">number of </w:t>
      </w:r>
      <w:r w:rsidR="00992651">
        <w:t xml:space="preserve">hourly bike rentals in the </w:t>
      </w:r>
      <w:r w:rsidR="008002F7">
        <w:t xml:space="preserve">Capital Bikeshare, a </w:t>
      </w:r>
      <w:r w:rsidR="00992651">
        <w:t xml:space="preserve">bike </w:t>
      </w:r>
      <w:r w:rsidR="007C2BF0">
        <w:t>sharing network</w:t>
      </w:r>
      <w:r w:rsidR="00E94B89">
        <w:t xml:space="preserve"> of Washington, D.C.</w:t>
      </w:r>
    </w:p>
    <w:p w14:paraId="6C9E2393" w14:textId="565D2BED" w:rsidR="00807689" w:rsidRPr="003304AF" w:rsidRDefault="00683E00" w:rsidP="00E05015">
      <w:pPr>
        <w:spacing w:before="120" w:after="120"/>
        <w:jc w:val="both"/>
        <w:rPr>
          <w:b/>
        </w:rPr>
      </w:pPr>
      <w:r>
        <w:rPr>
          <w:b/>
        </w:rPr>
        <w:t>The d</w:t>
      </w:r>
      <w:r w:rsidR="00BC4CF4">
        <w:rPr>
          <w:b/>
        </w:rPr>
        <w:t>ata.</w:t>
      </w:r>
      <w:r w:rsidR="003304AF">
        <w:rPr>
          <w:b/>
        </w:rPr>
        <w:t xml:space="preserve"> </w:t>
      </w:r>
      <w:r w:rsidR="00F67770">
        <w:t xml:space="preserve">The dataset </w:t>
      </w:r>
      <w:r w:rsidR="00EA070D">
        <w:t>(</w:t>
      </w:r>
      <w:r w:rsidR="003304AF">
        <w:rPr>
          <w:b/>
        </w:rPr>
        <w:t>bikes</w:t>
      </w:r>
      <w:r w:rsidR="001047C3">
        <w:rPr>
          <w:b/>
        </w:rPr>
        <w:t>hare</w:t>
      </w:r>
      <w:r w:rsidR="003304AF">
        <w:rPr>
          <w:b/>
        </w:rPr>
        <w:t>_2011</w:t>
      </w:r>
      <w:r w:rsidR="00EA070D">
        <w:rPr>
          <w:b/>
        </w:rPr>
        <w:t>.csv</w:t>
      </w:r>
      <w:r w:rsidR="00EA070D">
        <w:t xml:space="preserve">) </w:t>
      </w:r>
      <w:r>
        <w:t xml:space="preserve">provided </w:t>
      </w:r>
      <w:r w:rsidR="00CA39BF">
        <w:t>contains</w:t>
      </w:r>
      <w:r w:rsidR="003C4624">
        <w:t xml:space="preserve"> </w:t>
      </w:r>
      <w:r w:rsidR="007C2BF0" w:rsidRPr="007C2BF0">
        <w:t xml:space="preserve">hourly </w:t>
      </w:r>
      <w:r w:rsidR="00EA070D">
        <w:t xml:space="preserve">bike </w:t>
      </w:r>
      <w:r w:rsidR="003304AF">
        <w:t>rental data of 2011</w:t>
      </w:r>
      <w:r w:rsidR="00EA070D">
        <w:t>.</w:t>
      </w:r>
      <w:r w:rsidR="003304AF">
        <w:t xml:space="preserve"> </w:t>
      </w:r>
      <w:r w:rsidR="007C2BF0">
        <w:t xml:space="preserve">The following variables are </w:t>
      </w:r>
      <w:r w:rsidR="003304AF">
        <w:t>available</w:t>
      </w:r>
      <w:r w:rsidR="007C2BF0">
        <w:t>:</w:t>
      </w:r>
    </w:p>
    <w:p w14:paraId="22A69AE4" w14:textId="7A8007D0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index: record index, from the beginning of the year (1 to 8760)</w:t>
      </w:r>
    </w:p>
    <w:p w14:paraId="6C90DBFE" w14:textId="478B7C87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date: date</w:t>
      </w:r>
    </w:p>
    <w:p w14:paraId="0C547DD6" w14:textId="79D2C6D6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season: season (winter, spring, summer, fall)</w:t>
      </w:r>
    </w:p>
    <w:p w14:paraId="206C3736" w14:textId="51714960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year: year (0: 2011, 1: 2012)</w:t>
      </w:r>
    </w:p>
    <w:p w14:paraId="728EDC7E" w14:textId="72FE11CA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month: month (1 to 12)</w:t>
      </w:r>
    </w:p>
    <w:p w14:paraId="6DADD1B8" w14:textId="17FD6301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hour: hour (0 to 23)</w:t>
      </w:r>
    </w:p>
    <w:p w14:paraId="40537B1A" w14:textId="538DA6B4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holiday: if a day is a holiday or not (if a day is a regular weekend, it is still 0)</w:t>
      </w:r>
    </w:p>
    <w:p w14:paraId="5DA666A4" w14:textId="7C2325CC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weekday: day of the week (0 - Sunday to 6 - Saturday)</w:t>
      </w:r>
    </w:p>
    <w:p w14:paraId="53BC8562" w14:textId="7C692106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1047C3">
        <w:rPr>
          <w:sz w:val="20"/>
          <w:szCs w:val="20"/>
        </w:rPr>
        <w:t>workingday</w:t>
      </w:r>
      <w:proofErr w:type="spellEnd"/>
      <w:r w:rsidRPr="001047C3">
        <w:rPr>
          <w:sz w:val="20"/>
          <w:szCs w:val="20"/>
        </w:rPr>
        <w:t>: if day is neither weekend nor holiday is 1, otherwise is 0.</w:t>
      </w:r>
    </w:p>
    <w:p w14:paraId="0255D859" w14:textId="44BEBB0A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weather: general weather conditions</w:t>
      </w:r>
    </w:p>
    <w:p w14:paraId="32597658" w14:textId="77777777" w:rsidR="001047C3" w:rsidRPr="001047C3" w:rsidRDefault="001047C3" w:rsidP="001047C3">
      <w:pPr>
        <w:ind w:firstLine="720"/>
        <w:rPr>
          <w:sz w:val="20"/>
          <w:szCs w:val="20"/>
        </w:rPr>
      </w:pPr>
      <w:r w:rsidRPr="001047C3">
        <w:rPr>
          <w:sz w:val="20"/>
          <w:szCs w:val="20"/>
        </w:rPr>
        <w:t>1: Clear, Few clouds, Partly cloudy, Partly cloudy</w:t>
      </w:r>
    </w:p>
    <w:p w14:paraId="2D1DE7A9" w14:textId="77777777" w:rsidR="001047C3" w:rsidRPr="001047C3" w:rsidRDefault="001047C3" w:rsidP="001047C3">
      <w:pPr>
        <w:ind w:firstLine="720"/>
        <w:rPr>
          <w:sz w:val="20"/>
          <w:szCs w:val="20"/>
        </w:rPr>
      </w:pPr>
      <w:r w:rsidRPr="001047C3">
        <w:rPr>
          <w:sz w:val="20"/>
          <w:szCs w:val="20"/>
        </w:rPr>
        <w:t>2: Mist + Cloudy, Mist + Broken clouds, Mist + Few clouds, Mist</w:t>
      </w:r>
    </w:p>
    <w:p w14:paraId="6F4D1921" w14:textId="641A3942" w:rsidR="001047C3" w:rsidRPr="001047C3" w:rsidRDefault="001047C3" w:rsidP="001047C3">
      <w:pPr>
        <w:ind w:firstLine="720"/>
        <w:rPr>
          <w:sz w:val="20"/>
          <w:szCs w:val="20"/>
        </w:rPr>
      </w:pPr>
      <w:r w:rsidRPr="001047C3">
        <w:rPr>
          <w:sz w:val="20"/>
          <w:szCs w:val="20"/>
        </w:rPr>
        <w:t>3: Light Snow, Light Rain + Thunderstorm, Light Rain + Scattered clouds</w:t>
      </w:r>
    </w:p>
    <w:p w14:paraId="7BCA05EA" w14:textId="5D1395E1" w:rsidR="001047C3" w:rsidRPr="001047C3" w:rsidRDefault="001047C3" w:rsidP="001047C3">
      <w:pPr>
        <w:ind w:firstLine="720"/>
        <w:rPr>
          <w:sz w:val="20"/>
          <w:szCs w:val="20"/>
        </w:rPr>
      </w:pPr>
      <w:r w:rsidRPr="001047C3">
        <w:rPr>
          <w:sz w:val="20"/>
          <w:szCs w:val="20"/>
        </w:rPr>
        <w:t>4: Heavy Rain + Ice Pallets + Thunderstorm + Mist, Snow + Fog, Apocalypse</w:t>
      </w:r>
    </w:p>
    <w:p w14:paraId="1051D6D3" w14:textId="23A36B40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temp: normalized temperature, from values in Celsius. The values are derived via (t-</w:t>
      </w:r>
      <w:proofErr w:type="spellStart"/>
      <w:r w:rsidRPr="001047C3">
        <w:rPr>
          <w:sz w:val="20"/>
          <w:szCs w:val="20"/>
        </w:rPr>
        <w:t>t_min</w:t>
      </w:r>
      <w:proofErr w:type="spellEnd"/>
      <w:r w:rsidRPr="001047C3">
        <w:rPr>
          <w:sz w:val="20"/>
          <w:szCs w:val="20"/>
        </w:rPr>
        <w:t>)/(</w:t>
      </w:r>
      <w:proofErr w:type="spellStart"/>
      <w:r w:rsidRPr="001047C3">
        <w:rPr>
          <w:sz w:val="20"/>
          <w:szCs w:val="20"/>
        </w:rPr>
        <w:t>t_max-t_min</w:t>
      </w:r>
      <w:proofErr w:type="spellEnd"/>
      <w:r w:rsidRPr="001047C3">
        <w:rPr>
          <w:sz w:val="20"/>
          <w:szCs w:val="20"/>
        </w:rPr>
        <w:t xml:space="preserve">), </w:t>
      </w:r>
      <w:proofErr w:type="spellStart"/>
      <w:r w:rsidRPr="001047C3">
        <w:rPr>
          <w:sz w:val="20"/>
          <w:szCs w:val="20"/>
        </w:rPr>
        <w:t>t_min</w:t>
      </w:r>
      <w:proofErr w:type="spellEnd"/>
      <w:r w:rsidRPr="001047C3">
        <w:rPr>
          <w:sz w:val="20"/>
          <w:szCs w:val="20"/>
        </w:rPr>
        <w:t xml:space="preserve">=-8, </w:t>
      </w:r>
      <w:proofErr w:type="spellStart"/>
      <w:r w:rsidRPr="001047C3">
        <w:rPr>
          <w:sz w:val="20"/>
          <w:szCs w:val="20"/>
        </w:rPr>
        <w:t>t_max</w:t>
      </w:r>
      <w:proofErr w:type="spellEnd"/>
      <w:r w:rsidRPr="001047C3">
        <w:rPr>
          <w:sz w:val="20"/>
          <w:szCs w:val="20"/>
        </w:rPr>
        <w:t>=+39</w:t>
      </w:r>
    </w:p>
    <w:p w14:paraId="2EAB1706" w14:textId="3C907C6F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1047C3">
        <w:rPr>
          <w:sz w:val="20"/>
          <w:szCs w:val="20"/>
        </w:rPr>
        <w:t>feels_like</w:t>
      </w:r>
      <w:proofErr w:type="spellEnd"/>
      <w:r w:rsidRPr="001047C3">
        <w:rPr>
          <w:sz w:val="20"/>
          <w:szCs w:val="20"/>
        </w:rPr>
        <w:t>: normalized chill-factor adjusted temperature, from original values in Celsius. The values are derived via (t-</w:t>
      </w:r>
      <w:proofErr w:type="spellStart"/>
      <w:r w:rsidRPr="001047C3">
        <w:rPr>
          <w:sz w:val="20"/>
          <w:szCs w:val="20"/>
        </w:rPr>
        <w:t>t_min</w:t>
      </w:r>
      <w:proofErr w:type="spellEnd"/>
      <w:r w:rsidRPr="001047C3">
        <w:rPr>
          <w:sz w:val="20"/>
          <w:szCs w:val="20"/>
        </w:rPr>
        <w:t>)/(</w:t>
      </w:r>
      <w:proofErr w:type="spellStart"/>
      <w:r w:rsidRPr="001047C3">
        <w:rPr>
          <w:sz w:val="20"/>
          <w:szCs w:val="20"/>
        </w:rPr>
        <w:t>t_max-t_min</w:t>
      </w:r>
      <w:proofErr w:type="spellEnd"/>
      <w:r w:rsidRPr="001047C3">
        <w:rPr>
          <w:sz w:val="20"/>
          <w:szCs w:val="20"/>
        </w:rPr>
        <w:t xml:space="preserve">), </w:t>
      </w:r>
      <w:proofErr w:type="spellStart"/>
      <w:r w:rsidRPr="001047C3">
        <w:rPr>
          <w:sz w:val="20"/>
          <w:szCs w:val="20"/>
        </w:rPr>
        <w:t>t_min</w:t>
      </w:r>
      <w:proofErr w:type="spellEnd"/>
      <w:r w:rsidRPr="001047C3">
        <w:rPr>
          <w:sz w:val="20"/>
          <w:szCs w:val="20"/>
        </w:rPr>
        <w:t xml:space="preserve">=-16, </w:t>
      </w:r>
      <w:proofErr w:type="spellStart"/>
      <w:r w:rsidRPr="001047C3">
        <w:rPr>
          <w:sz w:val="20"/>
          <w:szCs w:val="20"/>
        </w:rPr>
        <w:t>t_max</w:t>
      </w:r>
      <w:proofErr w:type="spellEnd"/>
      <w:r w:rsidRPr="001047C3">
        <w:rPr>
          <w:sz w:val="20"/>
          <w:szCs w:val="20"/>
        </w:rPr>
        <w:t>=+50</w:t>
      </w:r>
    </w:p>
    <w:p w14:paraId="749F07C2" w14:textId="184F3208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hum: normalized humidity. The values are divided to 100 (max).</w:t>
      </w:r>
    </w:p>
    <w:p w14:paraId="13F9A1BA" w14:textId="7C2BFCD1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1047C3">
        <w:rPr>
          <w:sz w:val="20"/>
          <w:szCs w:val="20"/>
        </w:rPr>
        <w:t>windspeed</w:t>
      </w:r>
      <w:proofErr w:type="spellEnd"/>
      <w:r w:rsidRPr="001047C3">
        <w:rPr>
          <w:sz w:val="20"/>
          <w:szCs w:val="20"/>
        </w:rPr>
        <w:t>: normalized wind speed. The values are divided to 67 (max).</w:t>
      </w:r>
    </w:p>
    <w:p w14:paraId="732D67B6" w14:textId="77777777" w:rsidR="001047C3" w:rsidRPr="001047C3" w:rsidRDefault="001047C3" w:rsidP="001047C3"/>
    <w:p w14:paraId="6ABE26F9" w14:textId="77777777" w:rsidR="001047C3" w:rsidRPr="001047C3" w:rsidRDefault="001047C3" w:rsidP="001047C3">
      <w:r w:rsidRPr="001047C3">
        <w:t>Finally, the dependent variables:</w:t>
      </w:r>
    </w:p>
    <w:p w14:paraId="1BEA0676" w14:textId="306A5C9C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casual: count of casual users</w:t>
      </w:r>
    </w:p>
    <w:p w14:paraId="7C0694D6" w14:textId="47AA3157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registered: count of registered users</w:t>
      </w:r>
    </w:p>
    <w:p w14:paraId="2FF093F3" w14:textId="5FFC4265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count: total count of bikes rented, casual + registered</w:t>
      </w:r>
    </w:p>
    <w:p w14:paraId="1508D1F9" w14:textId="5A1B5258" w:rsidR="00992651" w:rsidRDefault="008E033D" w:rsidP="00407845">
      <w:pPr>
        <w:spacing w:before="120" w:after="120"/>
        <w:jc w:val="both"/>
      </w:pPr>
      <w:r>
        <w:rPr>
          <w:b/>
        </w:rPr>
        <w:t xml:space="preserve">The </w:t>
      </w:r>
      <w:r w:rsidR="003304AF">
        <w:rPr>
          <w:b/>
        </w:rPr>
        <w:t>Problem</w:t>
      </w:r>
      <w:r w:rsidR="00407845">
        <w:rPr>
          <w:b/>
        </w:rPr>
        <w:t xml:space="preserve">. </w:t>
      </w:r>
      <w:r w:rsidR="003304AF">
        <w:t xml:space="preserve">You will be asked to provide a forecast of the number of hourly bike rentals for </w:t>
      </w:r>
      <w:r w:rsidR="004B7C51">
        <w:t>30</w:t>
      </w:r>
      <w:r w:rsidR="003304AF">
        <w:t xml:space="preserve"> days in 2012. </w:t>
      </w:r>
      <w:r w:rsidR="008E72AA">
        <w:t xml:space="preserve">You will predict the “count” for all 30 days. </w:t>
      </w:r>
      <w:r w:rsidR="00150683">
        <w:t>The submission will have 2 parts:</w:t>
      </w:r>
    </w:p>
    <w:p w14:paraId="4953A15D" w14:textId="00B28D44" w:rsidR="00150683" w:rsidRPr="00150683" w:rsidRDefault="00150683" w:rsidP="00150683">
      <w:pPr>
        <w:pStyle w:val="ListParagraph"/>
        <w:numPr>
          <w:ilvl w:val="0"/>
          <w:numId w:val="10"/>
        </w:numPr>
        <w:spacing w:before="120" w:after="120"/>
        <w:jc w:val="both"/>
      </w:pPr>
      <w:r w:rsidRPr="00150683">
        <w:t xml:space="preserve">A </w:t>
      </w:r>
      <w:proofErr w:type="spellStart"/>
      <w:r w:rsidRPr="00150683">
        <w:t>Kaggle</w:t>
      </w:r>
      <w:proofErr w:type="spellEnd"/>
      <w:r w:rsidRPr="00150683">
        <w:t xml:space="preserve"> competition entry where you upload a csv with your predictions.</w:t>
      </w:r>
    </w:p>
    <w:p w14:paraId="5ABF8733" w14:textId="4E55642C" w:rsidR="00150683" w:rsidRDefault="00150683" w:rsidP="00150683">
      <w:pPr>
        <w:pStyle w:val="ListParagraph"/>
        <w:numPr>
          <w:ilvl w:val="0"/>
          <w:numId w:val="10"/>
        </w:numPr>
        <w:spacing w:before="120" w:after="120"/>
        <w:jc w:val="both"/>
      </w:pPr>
      <w:r w:rsidRPr="00150683">
        <w:t xml:space="preserve">A submission on </w:t>
      </w:r>
      <w:proofErr w:type="spellStart"/>
      <w:r w:rsidRPr="00150683">
        <w:t>bcourses</w:t>
      </w:r>
      <w:proofErr w:type="spellEnd"/>
      <w:r w:rsidRPr="00150683">
        <w:t xml:space="preserve"> where you </w:t>
      </w:r>
      <w:r>
        <w:t>describe</w:t>
      </w:r>
      <w:r w:rsidRPr="00150683">
        <w:t xml:space="preserve"> your </w:t>
      </w:r>
      <w:r>
        <w:t>methods and include your code – this can either be one document containing both code and methodology or two separate d</w:t>
      </w:r>
      <w:bookmarkStart w:id="0" w:name="_GoBack"/>
      <w:bookmarkEnd w:id="0"/>
      <w:r>
        <w:t>ocuments.</w:t>
      </w:r>
    </w:p>
    <w:p w14:paraId="0E6C0877" w14:textId="77777777" w:rsidR="00A92FE2" w:rsidRDefault="00782486" w:rsidP="006F42DD">
      <w:pPr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0FFEAEA8" wp14:editId="046DDBB3">
            <wp:extent cx="2878667" cy="1006174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67" cy="100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69E3" w14:textId="77777777" w:rsidR="00992651" w:rsidRDefault="00992651" w:rsidP="006F42DD">
      <w:pPr>
        <w:jc w:val="center"/>
        <w:rPr>
          <w:noProof/>
          <w:lang w:eastAsia="en-US"/>
        </w:rPr>
      </w:pPr>
    </w:p>
    <w:p w14:paraId="730C54AE" w14:textId="5EF87632" w:rsidR="00CC77F0" w:rsidRPr="006F42DD" w:rsidRDefault="00992651" w:rsidP="00407845">
      <w:pPr>
        <w:jc w:val="center"/>
        <w:rPr>
          <w:noProof/>
          <w:lang w:eastAsia="en-US"/>
        </w:rPr>
      </w:pPr>
      <w:r>
        <w:rPr>
          <w:noProof/>
          <w:lang w:eastAsia="en-US"/>
        </w:rPr>
        <w:lastRenderedPageBreak/>
        <w:t>Good luck!</w:t>
      </w:r>
    </w:p>
    <w:sectPr w:rsidR="00CC77F0" w:rsidRPr="006F42DD">
      <w:headerReference w:type="default" r:id="rId9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F6CBB" w14:textId="77777777" w:rsidR="00894757" w:rsidRDefault="00894757">
      <w:r>
        <w:separator/>
      </w:r>
    </w:p>
  </w:endnote>
  <w:endnote w:type="continuationSeparator" w:id="0">
    <w:p w14:paraId="2379614C" w14:textId="77777777" w:rsidR="00894757" w:rsidRDefault="0089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charset w:val="00"/>
    <w:family w:val="auto"/>
    <w:pitch w:val="variable"/>
    <w:sig w:usb0="A00002AF" w:usb1="500078FB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MS Mincho"/>
    <w:charset w:val="80"/>
    <w:family w:val="auto"/>
    <w:pitch w:val="variable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26389" w14:textId="77777777" w:rsidR="00894757" w:rsidRDefault="00894757">
      <w:r>
        <w:separator/>
      </w:r>
    </w:p>
  </w:footnote>
  <w:footnote w:type="continuationSeparator" w:id="0">
    <w:p w14:paraId="32CDEF34" w14:textId="77777777" w:rsidR="00894757" w:rsidRDefault="008947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4B32B" w14:textId="54B2B8B1" w:rsidR="003304AF" w:rsidRDefault="003304AF">
    <w:pPr>
      <w:pStyle w:val="MediumGrid21"/>
    </w:pPr>
    <w:r>
      <w:t>University of California</w:t>
    </w:r>
    <w:r>
      <w:tab/>
    </w:r>
    <w:r>
      <w:tab/>
    </w:r>
    <w:r w:rsidR="00077435">
      <w:t xml:space="preserve">Fall </w:t>
    </w:r>
    <w:r>
      <w:t>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A29B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6"/>
    <w:multiLevelType w:val="multilevel"/>
    <w:tmpl w:val="D8109930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CB876AB"/>
    <w:multiLevelType w:val="hybridMultilevel"/>
    <w:tmpl w:val="3E76BED6"/>
    <w:lvl w:ilvl="0" w:tplc="70C819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32939"/>
    <w:multiLevelType w:val="multilevel"/>
    <w:tmpl w:val="450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0685258"/>
    <w:multiLevelType w:val="hybridMultilevel"/>
    <w:tmpl w:val="8502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E5"/>
    <w:rsid w:val="00011703"/>
    <w:rsid w:val="00024DBC"/>
    <w:rsid w:val="000667AD"/>
    <w:rsid w:val="00077435"/>
    <w:rsid w:val="0008404D"/>
    <w:rsid w:val="000D5EEA"/>
    <w:rsid w:val="000F49CB"/>
    <w:rsid w:val="00101795"/>
    <w:rsid w:val="001047C3"/>
    <w:rsid w:val="00150683"/>
    <w:rsid w:val="0019428B"/>
    <w:rsid w:val="001C5EE4"/>
    <w:rsid w:val="001F62FA"/>
    <w:rsid w:val="001F774F"/>
    <w:rsid w:val="001F7E3B"/>
    <w:rsid w:val="00205C01"/>
    <w:rsid w:val="0021479F"/>
    <w:rsid w:val="002848EE"/>
    <w:rsid w:val="00286745"/>
    <w:rsid w:val="002E15A8"/>
    <w:rsid w:val="003230C1"/>
    <w:rsid w:val="003304AF"/>
    <w:rsid w:val="00332BEF"/>
    <w:rsid w:val="00337AE2"/>
    <w:rsid w:val="00343FFD"/>
    <w:rsid w:val="00360370"/>
    <w:rsid w:val="00373A91"/>
    <w:rsid w:val="00374671"/>
    <w:rsid w:val="0039429D"/>
    <w:rsid w:val="003C4624"/>
    <w:rsid w:val="003E1DC4"/>
    <w:rsid w:val="003F652A"/>
    <w:rsid w:val="00406A25"/>
    <w:rsid w:val="00406B2E"/>
    <w:rsid w:val="00407845"/>
    <w:rsid w:val="00411EFC"/>
    <w:rsid w:val="00452945"/>
    <w:rsid w:val="004969F6"/>
    <w:rsid w:val="004B0896"/>
    <w:rsid w:val="004B7C51"/>
    <w:rsid w:val="00500280"/>
    <w:rsid w:val="005072E5"/>
    <w:rsid w:val="005265DC"/>
    <w:rsid w:val="00537837"/>
    <w:rsid w:val="00550DF2"/>
    <w:rsid w:val="0059000D"/>
    <w:rsid w:val="0059276E"/>
    <w:rsid w:val="005D1D56"/>
    <w:rsid w:val="0060197C"/>
    <w:rsid w:val="00610971"/>
    <w:rsid w:val="00623888"/>
    <w:rsid w:val="00647C03"/>
    <w:rsid w:val="00654474"/>
    <w:rsid w:val="0066545B"/>
    <w:rsid w:val="00683E00"/>
    <w:rsid w:val="00695235"/>
    <w:rsid w:val="006A2494"/>
    <w:rsid w:val="006A7CD4"/>
    <w:rsid w:val="006D7B7A"/>
    <w:rsid w:val="006F0477"/>
    <w:rsid w:val="006F42DD"/>
    <w:rsid w:val="00701BD2"/>
    <w:rsid w:val="00707D38"/>
    <w:rsid w:val="00711225"/>
    <w:rsid w:val="00713DB8"/>
    <w:rsid w:val="0074454E"/>
    <w:rsid w:val="00757709"/>
    <w:rsid w:val="00774FDB"/>
    <w:rsid w:val="00782486"/>
    <w:rsid w:val="007922DB"/>
    <w:rsid w:val="00796855"/>
    <w:rsid w:val="007B3186"/>
    <w:rsid w:val="007C2BF0"/>
    <w:rsid w:val="007D5909"/>
    <w:rsid w:val="008002F7"/>
    <w:rsid w:val="00807689"/>
    <w:rsid w:val="00832C59"/>
    <w:rsid w:val="008638D3"/>
    <w:rsid w:val="00894757"/>
    <w:rsid w:val="008D05EB"/>
    <w:rsid w:val="008E033D"/>
    <w:rsid w:val="008E72AA"/>
    <w:rsid w:val="00922C89"/>
    <w:rsid w:val="00932B7A"/>
    <w:rsid w:val="00967C51"/>
    <w:rsid w:val="009753BE"/>
    <w:rsid w:val="00992651"/>
    <w:rsid w:val="009A45B3"/>
    <w:rsid w:val="009B13C9"/>
    <w:rsid w:val="009E0C70"/>
    <w:rsid w:val="00A11316"/>
    <w:rsid w:val="00A640A8"/>
    <w:rsid w:val="00A92FE2"/>
    <w:rsid w:val="00AD03C5"/>
    <w:rsid w:val="00B12760"/>
    <w:rsid w:val="00B2510F"/>
    <w:rsid w:val="00B40AE4"/>
    <w:rsid w:val="00B4329F"/>
    <w:rsid w:val="00B52848"/>
    <w:rsid w:val="00B52A61"/>
    <w:rsid w:val="00B649D0"/>
    <w:rsid w:val="00B763E5"/>
    <w:rsid w:val="00BB722E"/>
    <w:rsid w:val="00BC4CF4"/>
    <w:rsid w:val="00BD63F0"/>
    <w:rsid w:val="00C14DA0"/>
    <w:rsid w:val="00C30FF4"/>
    <w:rsid w:val="00C314CB"/>
    <w:rsid w:val="00C53A9B"/>
    <w:rsid w:val="00C61D2C"/>
    <w:rsid w:val="00C726A3"/>
    <w:rsid w:val="00C73924"/>
    <w:rsid w:val="00C91174"/>
    <w:rsid w:val="00CA39BF"/>
    <w:rsid w:val="00CA5FBA"/>
    <w:rsid w:val="00CA7EED"/>
    <w:rsid w:val="00CB64F6"/>
    <w:rsid w:val="00CC77F0"/>
    <w:rsid w:val="00CE5E3B"/>
    <w:rsid w:val="00CF7917"/>
    <w:rsid w:val="00D11B2A"/>
    <w:rsid w:val="00DA2E72"/>
    <w:rsid w:val="00DD7C4C"/>
    <w:rsid w:val="00DF2469"/>
    <w:rsid w:val="00DF6D05"/>
    <w:rsid w:val="00E05015"/>
    <w:rsid w:val="00E602BA"/>
    <w:rsid w:val="00E72169"/>
    <w:rsid w:val="00E77DBD"/>
    <w:rsid w:val="00E94B89"/>
    <w:rsid w:val="00EA070D"/>
    <w:rsid w:val="00EA1C65"/>
    <w:rsid w:val="00EA7685"/>
    <w:rsid w:val="00EC6995"/>
    <w:rsid w:val="00F06828"/>
    <w:rsid w:val="00F06FE5"/>
    <w:rsid w:val="00F44249"/>
    <w:rsid w:val="00F517FF"/>
    <w:rsid w:val="00F67770"/>
    <w:rsid w:val="00F74C21"/>
    <w:rsid w:val="00F84DD9"/>
    <w:rsid w:val="00FD760D"/>
    <w:rsid w:val="00FF1091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E468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jc w:val="center"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Heading1Char">
    <w:name w:val="Heading 1 Char"/>
    <w:rPr>
      <w:b/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ediumGrid21">
    <w:name w:val="Medium Grid 21"/>
    <w:qFormat/>
    <w:pPr>
      <w:tabs>
        <w:tab w:val="center" w:pos="4320"/>
        <w:tab w:val="right" w:pos="9360"/>
      </w:tabs>
      <w:suppressAutoHyphens/>
      <w:jc w:val="both"/>
    </w:pPr>
    <w:rPr>
      <w:sz w:val="24"/>
      <w:szCs w:val="24"/>
      <w:lang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1F774F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DD7C4C"/>
    <w:rPr>
      <w:rFonts w:ascii="Courier New" w:hAnsi="Courier New" w:cs="Courier New"/>
    </w:rPr>
  </w:style>
  <w:style w:type="character" w:customStyle="1" w:styleId="k">
    <w:name w:val="k"/>
    <w:rsid w:val="00DD7C4C"/>
  </w:style>
  <w:style w:type="character" w:customStyle="1" w:styleId="nc">
    <w:name w:val="nc"/>
    <w:rsid w:val="00DD7C4C"/>
  </w:style>
  <w:style w:type="character" w:customStyle="1" w:styleId="p">
    <w:name w:val="p"/>
    <w:rsid w:val="00DD7C4C"/>
  </w:style>
  <w:style w:type="character" w:customStyle="1" w:styleId="nf">
    <w:name w:val="nf"/>
    <w:rsid w:val="00DD7C4C"/>
  </w:style>
  <w:style w:type="character" w:customStyle="1" w:styleId="bp">
    <w:name w:val="bp"/>
    <w:rsid w:val="00DD7C4C"/>
  </w:style>
  <w:style w:type="character" w:customStyle="1" w:styleId="o">
    <w:name w:val="o"/>
    <w:rsid w:val="00DD7C4C"/>
  </w:style>
  <w:style w:type="character" w:customStyle="1" w:styleId="n">
    <w:name w:val="n"/>
    <w:rsid w:val="00DD7C4C"/>
  </w:style>
  <w:style w:type="character" w:customStyle="1" w:styleId="pre">
    <w:name w:val="pre"/>
    <w:rsid w:val="00286745"/>
  </w:style>
  <w:style w:type="character" w:customStyle="1" w:styleId="apple-converted-space">
    <w:name w:val="apple-converted-space"/>
    <w:rsid w:val="00286745"/>
  </w:style>
  <w:style w:type="paragraph" w:customStyle="1" w:styleId="Figure">
    <w:name w:val="Figure"/>
    <w:basedOn w:val="Normal"/>
    <w:link w:val="FigureChar"/>
    <w:autoRedefine/>
    <w:rsid w:val="0008404D"/>
    <w:pPr>
      <w:suppressAutoHyphens w:val="0"/>
      <w:jc w:val="center"/>
    </w:pPr>
    <w:rPr>
      <w:rFonts w:ascii="Times" w:hAnsi="Times"/>
      <w:color w:val="FF6600"/>
      <w:sz w:val="22"/>
      <w:szCs w:val="20"/>
      <w:lang w:eastAsia="en-US"/>
    </w:rPr>
  </w:style>
  <w:style w:type="paragraph" w:customStyle="1" w:styleId="Subsubtitle">
    <w:name w:val="Sub_subtitle"/>
    <w:basedOn w:val="Normal"/>
    <w:next w:val="Normal"/>
    <w:link w:val="SubsubtitleChar"/>
    <w:autoRedefine/>
    <w:rsid w:val="00F84DD9"/>
    <w:pPr>
      <w:suppressAutoHyphens w:val="0"/>
      <w:spacing w:before="360" w:after="120"/>
    </w:pPr>
    <w:rPr>
      <w:rFonts w:ascii="Times" w:hAnsi="Times"/>
      <w:b/>
      <w:color w:val="000000"/>
      <w:lang w:eastAsia="en-US"/>
    </w:rPr>
  </w:style>
  <w:style w:type="paragraph" w:customStyle="1" w:styleId="FigureCaption">
    <w:name w:val="Figure_Caption"/>
    <w:basedOn w:val="Normal"/>
    <w:next w:val="Normal"/>
    <w:link w:val="FigureCaptionChar1"/>
    <w:autoRedefine/>
    <w:rsid w:val="0008404D"/>
    <w:pPr>
      <w:suppressAutoHyphens w:val="0"/>
      <w:spacing w:after="240"/>
      <w:jc w:val="center"/>
    </w:pPr>
    <w:rPr>
      <w:rFonts w:ascii="Times" w:hAnsi="Times"/>
      <w:color w:val="000000"/>
      <w:sz w:val="20"/>
      <w:szCs w:val="20"/>
      <w:lang w:val="fr-FR" w:eastAsia="en-US"/>
    </w:rPr>
  </w:style>
  <w:style w:type="paragraph" w:customStyle="1" w:styleId="TextNormal">
    <w:name w:val="Text_Normal"/>
    <w:basedOn w:val="Normal"/>
    <w:link w:val="TextNormalChar1"/>
    <w:autoRedefine/>
    <w:rsid w:val="0008404D"/>
    <w:pPr>
      <w:tabs>
        <w:tab w:val="left" w:pos="0"/>
      </w:tabs>
      <w:suppressAutoHyphens w:val="0"/>
      <w:spacing w:after="120"/>
      <w:jc w:val="both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SubsubtitleChar">
    <w:name w:val="Sub_subtitle Char"/>
    <w:link w:val="Subsubtitle"/>
    <w:rsid w:val="00F84DD9"/>
    <w:rPr>
      <w:rFonts w:ascii="Times" w:hAnsi="Times"/>
      <w:b/>
      <w:color w:val="000000"/>
      <w:sz w:val="24"/>
      <w:szCs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08404D"/>
    <w:pPr>
      <w:tabs>
        <w:tab w:val="center" w:pos="4540"/>
        <w:tab w:val="right" w:pos="9080"/>
      </w:tabs>
      <w:suppressAutoHyphens w:val="0"/>
      <w:autoSpaceDE w:val="0"/>
      <w:autoSpaceDN w:val="0"/>
      <w:adjustRightInd w:val="0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FigureCaptionChar1">
    <w:name w:val="Figure_Caption Char1"/>
    <w:link w:val="FigureCaption"/>
    <w:rsid w:val="0008404D"/>
    <w:rPr>
      <w:rFonts w:ascii="Times" w:hAnsi="Times"/>
      <w:color w:val="000000"/>
      <w:lang w:val="fr-FR" w:eastAsia="en-US" w:bidi="ar-SA"/>
    </w:rPr>
  </w:style>
  <w:style w:type="character" w:customStyle="1" w:styleId="TextNormalChar1">
    <w:name w:val="Text_Normal Char1"/>
    <w:link w:val="TextNormal"/>
    <w:rsid w:val="0008404D"/>
    <w:rPr>
      <w:rFonts w:ascii="Times" w:hAnsi="Times"/>
      <w:color w:val="000000"/>
      <w:sz w:val="22"/>
      <w:lang w:val="en-US" w:eastAsia="en-US" w:bidi="ar-SA"/>
    </w:rPr>
  </w:style>
  <w:style w:type="character" w:customStyle="1" w:styleId="FigureChar">
    <w:name w:val="Figure Char"/>
    <w:link w:val="Figure"/>
    <w:rsid w:val="0008404D"/>
    <w:rPr>
      <w:rFonts w:ascii="Times" w:hAnsi="Times"/>
      <w:color w:val="FF6600"/>
      <w:sz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A5FBA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0D"/>
    <w:rPr>
      <w:rFonts w:ascii="Lucida Grande" w:hAnsi="Lucida Grande" w:cs="Lucida Grande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0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 155 Problem #1</vt:lpstr>
    </vt:vector>
  </TitlesOfParts>
  <Company>Microsoft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155 Problem #1</dc:title>
  <dc:creator>Stella So</dc:creator>
  <cp:lastModifiedBy>Madeleine Sheehan</cp:lastModifiedBy>
  <cp:revision>6</cp:revision>
  <cp:lastPrinted>2014-10-31T07:15:00Z</cp:lastPrinted>
  <dcterms:created xsi:type="dcterms:W3CDTF">2016-11-11T22:49:00Z</dcterms:created>
  <dcterms:modified xsi:type="dcterms:W3CDTF">2016-11-14T17:35:00Z</dcterms:modified>
</cp:coreProperties>
</file>